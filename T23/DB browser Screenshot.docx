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BC45D" w14:textId="27298744" w:rsidR="00A9204E" w:rsidRDefault="00302C73">
      <w:r w:rsidRPr="00302C73">
        <w:drawing>
          <wp:anchor distT="0" distB="0" distL="114300" distR="114300" simplePos="0" relativeHeight="251658240" behindDoc="0" locked="0" layoutInCell="1" allowOverlap="1" wp14:anchorId="7F3712C4" wp14:editId="6D3535F2">
            <wp:simplePos x="0" y="0"/>
            <wp:positionH relativeFrom="column">
              <wp:posOffset>-666750</wp:posOffset>
            </wp:positionH>
            <wp:positionV relativeFrom="paragraph">
              <wp:posOffset>0</wp:posOffset>
            </wp:positionV>
            <wp:extent cx="7365441" cy="5019675"/>
            <wp:effectExtent l="0" t="0" r="6985" b="0"/>
            <wp:wrapSquare wrapText="bothSides"/>
            <wp:docPr id="874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9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441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27949449">
    <w:abstractNumId w:val="19"/>
  </w:num>
  <w:num w:numId="2" w16cid:durableId="1428965293">
    <w:abstractNumId w:val="12"/>
  </w:num>
  <w:num w:numId="3" w16cid:durableId="1934896314">
    <w:abstractNumId w:val="10"/>
  </w:num>
  <w:num w:numId="4" w16cid:durableId="28993586">
    <w:abstractNumId w:val="21"/>
  </w:num>
  <w:num w:numId="5" w16cid:durableId="1335523860">
    <w:abstractNumId w:val="13"/>
  </w:num>
  <w:num w:numId="6" w16cid:durableId="88546239">
    <w:abstractNumId w:val="16"/>
  </w:num>
  <w:num w:numId="7" w16cid:durableId="1313749287">
    <w:abstractNumId w:val="18"/>
  </w:num>
  <w:num w:numId="8" w16cid:durableId="78066609">
    <w:abstractNumId w:val="9"/>
  </w:num>
  <w:num w:numId="9" w16cid:durableId="575169332">
    <w:abstractNumId w:val="7"/>
  </w:num>
  <w:num w:numId="10" w16cid:durableId="1649166554">
    <w:abstractNumId w:val="6"/>
  </w:num>
  <w:num w:numId="11" w16cid:durableId="1637447573">
    <w:abstractNumId w:val="5"/>
  </w:num>
  <w:num w:numId="12" w16cid:durableId="452797762">
    <w:abstractNumId w:val="4"/>
  </w:num>
  <w:num w:numId="13" w16cid:durableId="1302685497">
    <w:abstractNumId w:val="8"/>
  </w:num>
  <w:num w:numId="14" w16cid:durableId="1557162624">
    <w:abstractNumId w:val="3"/>
  </w:num>
  <w:num w:numId="15" w16cid:durableId="1693258165">
    <w:abstractNumId w:val="2"/>
  </w:num>
  <w:num w:numId="16" w16cid:durableId="291062557">
    <w:abstractNumId w:val="1"/>
  </w:num>
  <w:num w:numId="17" w16cid:durableId="983894478">
    <w:abstractNumId w:val="0"/>
  </w:num>
  <w:num w:numId="18" w16cid:durableId="68499173">
    <w:abstractNumId w:val="14"/>
  </w:num>
  <w:num w:numId="19" w16cid:durableId="1104963265">
    <w:abstractNumId w:val="15"/>
  </w:num>
  <w:num w:numId="20" w16cid:durableId="823744051">
    <w:abstractNumId w:val="20"/>
  </w:num>
  <w:num w:numId="21" w16cid:durableId="2042514098">
    <w:abstractNumId w:val="17"/>
  </w:num>
  <w:num w:numId="22" w16cid:durableId="1483161912">
    <w:abstractNumId w:val="11"/>
  </w:num>
  <w:num w:numId="23" w16cid:durableId="19694374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73"/>
    <w:rsid w:val="00302C73"/>
    <w:rsid w:val="005D6B36"/>
    <w:rsid w:val="00645252"/>
    <w:rsid w:val="006D3D74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1AEE0"/>
  <w15:chartTrackingRefBased/>
  <w15:docId w15:val="{E5544D72-269B-4708-836D-8FFAEE25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hi%20Reid\AppData\Local\Microsoft\Office\16.0\DTS\en-GB%7bE9ABCEF5-69D3-4750-8998-4BC3C0C3CD26%7d\%7b5D3A2704-5438-4BE8-8D73-BF6237AC1D4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http://purl.org/dc/terms/"/>
    <ds:schemaRef ds:uri="4873beb7-5857-4685-be1f-d57550cc96cc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{5D3A2704-5438-4BE8-8D73-BF6237AC1D4B}tf02786999_win32.dotx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 Reid</dc:creator>
  <cp:keywords/>
  <dc:description/>
  <cp:lastModifiedBy>Lehi Reid</cp:lastModifiedBy>
  <cp:revision>1</cp:revision>
  <dcterms:created xsi:type="dcterms:W3CDTF">2024-06-28T23:43:00Z</dcterms:created>
  <dcterms:modified xsi:type="dcterms:W3CDTF">2024-06-28T23:44:00Z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